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A8176A">
      <w:pPr>
        <w:rPr>
          <w:lang w:val="pt-BR"/>
        </w:rPr>
      </w:pPr>
      <w:r>
        <w:rPr>
          <w:lang w:val="pt-BR"/>
        </w:rPr>
        <w:t>RELATÓRIO DE ANÁLISE DE QUALIDADE</w:t>
      </w:r>
    </w:p>
    <w:p w:rsidR="00A8176A" w:rsidRDefault="00A8176A">
      <w:pPr>
        <w:rPr>
          <w:lang w:val="pt-BR"/>
        </w:rPr>
      </w:pPr>
    </w:p>
    <w:p w:rsidR="00A8176A" w:rsidRDefault="00A8176A">
      <w:pPr>
        <w:rPr>
          <w:lang w:val="pt-BR"/>
        </w:rPr>
      </w:pPr>
    </w:p>
    <w:p w:rsidR="00A8176A" w:rsidRDefault="00A8176A">
      <w:pPr>
        <w:rPr>
          <w:lang w:val="pt-BR"/>
        </w:rPr>
      </w:pPr>
      <w:r>
        <w:rPr>
          <w:lang w:val="pt-BR"/>
        </w:rPr>
        <w:t xml:space="preserve">Produto: Smartphone. </w:t>
      </w:r>
    </w:p>
    <w:p w:rsidR="00A8176A" w:rsidRDefault="00A8176A">
      <w:pPr>
        <w:rPr>
          <w:lang w:val="pt-BR"/>
        </w:rPr>
      </w:pPr>
    </w:p>
    <w:p w:rsidR="00A8176A" w:rsidRDefault="00A8176A">
      <w:pPr>
        <w:rPr>
          <w:lang w:val="pt-BR"/>
        </w:rPr>
      </w:pPr>
    </w:p>
    <w:p w:rsidR="00A8176A" w:rsidRDefault="00A8176A">
      <w:pPr>
        <w:rPr>
          <w:lang w:val="pt-BR"/>
        </w:rPr>
      </w:pPr>
      <w:r>
        <w:rPr>
          <w:lang w:val="pt-BR"/>
        </w:rPr>
        <w:t xml:space="preserve">Neste relatório, iremos expor as dimensões do produto, dentre elas: matéria prima, acabamento, durabilidade, usabilidade e design. </w:t>
      </w:r>
    </w:p>
    <w:p w:rsidR="00A8176A" w:rsidRDefault="00A8176A">
      <w:pPr>
        <w:rPr>
          <w:lang w:val="pt-BR"/>
        </w:rPr>
      </w:pPr>
    </w:p>
    <w:p w:rsidR="00A8176A" w:rsidRDefault="00A8176A">
      <w:pPr>
        <w:rPr>
          <w:lang w:val="pt-BR"/>
        </w:rPr>
      </w:pPr>
      <w:r>
        <w:rPr>
          <w:lang w:val="pt-BR"/>
        </w:rPr>
        <w:t xml:space="preserve">O desenvolvimento é feito por engenheiros que levam em consideração diversos parâmetros. Em geral a demanda de mercado, a relevância dos vários módulos e design são estudados. </w:t>
      </w:r>
    </w:p>
    <w:p w:rsidR="00A8176A" w:rsidRDefault="00A8176A">
      <w:pPr>
        <w:rPr>
          <w:lang w:val="pt-BR"/>
        </w:rPr>
      </w:pPr>
    </w:p>
    <w:p w:rsidR="00A8176A" w:rsidRDefault="00A8176A">
      <w:pPr>
        <w:rPr>
          <w:lang w:val="pt-BR"/>
        </w:rPr>
      </w:pPr>
      <w:r>
        <w:rPr>
          <w:lang w:val="pt-BR"/>
        </w:rPr>
        <w:t>Tudo começa com uma ideia</w:t>
      </w:r>
      <w:r w:rsidR="002531EE">
        <w:rPr>
          <w:lang w:val="pt-BR"/>
        </w:rPr>
        <w:t xml:space="preserve"> que é colocada no papel com todos os elementos necessários do futuro smartphone. Simultaneamente, o desenvolvimento do software começa sendo refinado e corrigido diversas vezes até chegar no nível desejado. </w:t>
      </w:r>
    </w:p>
    <w:p w:rsidR="002531EE" w:rsidRDefault="002531EE">
      <w:pPr>
        <w:rPr>
          <w:lang w:val="pt-BR"/>
        </w:rPr>
      </w:pPr>
    </w:p>
    <w:p w:rsidR="002531EE" w:rsidRDefault="002531EE">
      <w:pPr>
        <w:rPr>
          <w:lang w:val="pt-BR"/>
        </w:rPr>
      </w:pPr>
      <w:r>
        <w:rPr>
          <w:lang w:val="pt-BR"/>
        </w:rPr>
        <w:t xml:space="preserve">No seu interior, como regra, a maioria dos componentes vem de outras industrias altamente especializadas e os robôs realizam operações de alta precisão, por exemplo montagem de peças pequenas, processadores ou placas. O trabalho humano não é eliminado. No início de uma linha de produção, o smartphone é somente uma peça de metal, alguém a parafusa a câmera, as peças, e testam as placas e com eles prontos chega a fase de testes. </w:t>
      </w:r>
    </w:p>
    <w:p w:rsidR="00AE01B2" w:rsidRDefault="00AE01B2">
      <w:pPr>
        <w:rPr>
          <w:lang w:val="pt-BR"/>
        </w:rPr>
      </w:pPr>
    </w:p>
    <w:p w:rsidR="00AE01B2" w:rsidRDefault="00AE01B2">
      <w:pPr>
        <w:rPr>
          <w:lang w:val="pt-BR"/>
        </w:rPr>
      </w:pPr>
      <w:r>
        <w:rPr>
          <w:lang w:val="pt-BR"/>
        </w:rPr>
        <w:t xml:space="preserve">A parte de testes de qualidade será feita por meio de um sistema operacional que permite a conferencia rápida e eficaz </w:t>
      </w:r>
      <w:r w:rsidR="00012652">
        <w:rPr>
          <w:lang w:val="pt-BR"/>
        </w:rPr>
        <w:t xml:space="preserve">de vários itens, são eles: </w:t>
      </w:r>
    </w:p>
    <w:p w:rsidR="00012652" w:rsidRDefault="00012652">
      <w:pPr>
        <w:rPr>
          <w:lang w:val="pt-BR"/>
        </w:rPr>
      </w:pPr>
      <w:r>
        <w:rPr>
          <w:lang w:val="pt-BR"/>
        </w:rPr>
        <w:t xml:space="preserve"> </w:t>
      </w:r>
    </w:p>
    <w:p w:rsidR="00012652" w:rsidRDefault="00012652">
      <w:pPr>
        <w:rPr>
          <w:lang w:val="pt-BR"/>
        </w:rPr>
      </w:pPr>
      <w:r>
        <w:rPr>
          <w:lang w:val="pt-BR"/>
        </w:rPr>
        <w:t>Funcionamento da câmera;</w:t>
      </w:r>
    </w:p>
    <w:p w:rsidR="00012652" w:rsidRDefault="00012652">
      <w:pPr>
        <w:rPr>
          <w:lang w:val="pt-BR"/>
        </w:rPr>
      </w:pPr>
      <w:r>
        <w:rPr>
          <w:lang w:val="pt-BR"/>
        </w:rPr>
        <w:t>Funcionamento dos botões;</w:t>
      </w:r>
    </w:p>
    <w:p w:rsidR="00012652" w:rsidRDefault="00012652">
      <w:pPr>
        <w:rPr>
          <w:lang w:val="pt-BR"/>
        </w:rPr>
      </w:pPr>
      <w:r>
        <w:rPr>
          <w:lang w:val="pt-BR"/>
        </w:rPr>
        <w:t xml:space="preserve">Sensibilidade do touchscreen; </w:t>
      </w:r>
    </w:p>
    <w:p w:rsidR="00012652" w:rsidRDefault="00012652">
      <w:pPr>
        <w:rPr>
          <w:lang w:val="pt-BR"/>
        </w:rPr>
      </w:pPr>
      <w:r>
        <w:rPr>
          <w:lang w:val="pt-BR"/>
        </w:rPr>
        <w:t>Qualidade dos alto-falantes;</w:t>
      </w:r>
    </w:p>
    <w:p w:rsidR="00012652" w:rsidRDefault="00012652">
      <w:pPr>
        <w:rPr>
          <w:lang w:val="pt-BR"/>
        </w:rPr>
      </w:pPr>
      <w:r>
        <w:rPr>
          <w:lang w:val="pt-BR"/>
        </w:rPr>
        <w:t>As cores da tela;</w:t>
      </w:r>
    </w:p>
    <w:p w:rsidR="00012652" w:rsidRDefault="00012652">
      <w:pPr>
        <w:rPr>
          <w:lang w:val="pt-BR"/>
        </w:rPr>
      </w:pPr>
      <w:r>
        <w:rPr>
          <w:lang w:val="pt-BR"/>
        </w:rPr>
        <w:t>Durabilidade a condições climáticas;</w:t>
      </w:r>
    </w:p>
    <w:p w:rsidR="00012652" w:rsidRDefault="00012652">
      <w:pPr>
        <w:rPr>
          <w:lang w:val="pt-BR"/>
        </w:rPr>
      </w:pPr>
      <w:r>
        <w:rPr>
          <w:lang w:val="pt-BR"/>
        </w:rPr>
        <w:t xml:space="preserve">Resistencia a quedas; </w:t>
      </w:r>
    </w:p>
    <w:p w:rsidR="00012652" w:rsidRDefault="00012652">
      <w:pPr>
        <w:rPr>
          <w:lang w:val="pt-BR"/>
        </w:rPr>
      </w:pPr>
      <w:r>
        <w:rPr>
          <w:lang w:val="pt-BR"/>
        </w:rPr>
        <w:t>Durabilidade da bateria;</w:t>
      </w:r>
    </w:p>
    <w:p w:rsidR="00D31FAF" w:rsidRDefault="00D31FAF">
      <w:pPr>
        <w:rPr>
          <w:lang w:val="pt-BR"/>
        </w:rPr>
      </w:pPr>
      <w:r>
        <w:rPr>
          <w:lang w:val="pt-BR"/>
        </w:rPr>
        <w:t>Usabilidade dos usuários;</w:t>
      </w:r>
    </w:p>
    <w:p w:rsidR="00D31FAF" w:rsidRDefault="00D31FAF">
      <w:pPr>
        <w:rPr>
          <w:lang w:val="pt-BR"/>
        </w:rPr>
      </w:pPr>
      <w:r>
        <w:rPr>
          <w:lang w:val="pt-BR"/>
        </w:rPr>
        <w:t>Memória Ram;</w:t>
      </w:r>
    </w:p>
    <w:p w:rsidR="00D31FAF" w:rsidRDefault="00D31FAF">
      <w:pPr>
        <w:rPr>
          <w:lang w:val="pt-BR"/>
        </w:rPr>
      </w:pPr>
      <w:r>
        <w:rPr>
          <w:lang w:val="pt-BR"/>
        </w:rPr>
        <w:t>Funcionamento das placas;</w:t>
      </w:r>
    </w:p>
    <w:p w:rsidR="00D31FAF" w:rsidRDefault="00D31FAF">
      <w:pPr>
        <w:rPr>
          <w:lang w:val="pt-BR"/>
        </w:rPr>
      </w:pPr>
    </w:p>
    <w:p w:rsidR="00012652" w:rsidRDefault="00D31FAF">
      <w:pPr>
        <w:rPr>
          <w:lang w:val="pt-BR"/>
        </w:rPr>
      </w:pPr>
      <w:r>
        <w:rPr>
          <w:lang w:val="pt-BR"/>
        </w:rPr>
        <w:t>Passada a fase de testes, o produto será enviado ao mercado e seu consumidor final</w:t>
      </w:r>
      <w:r w:rsidR="00BE42C3">
        <w:rPr>
          <w:lang w:val="pt-BR"/>
        </w:rPr>
        <w:t xml:space="preserve"> e, se os testes forem bem sucedidos, a quantidade de venda demonstrará o aceitação e consequentemente o sucesso do smartphone. </w:t>
      </w:r>
      <w:bookmarkStart w:id="0" w:name="_GoBack"/>
      <w:bookmarkEnd w:id="0"/>
      <w:r w:rsidR="00012652">
        <w:rPr>
          <w:lang w:val="pt-BR"/>
        </w:rPr>
        <w:t xml:space="preserve"> </w:t>
      </w:r>
    </w:p>
    <w:p w:rsidR="00012652" w:rsidRDefault="00012652">
      <w:pPr>
        <w:rPr>
          <w:lang w:val="pt-BR"/>
        </w:rPr>
      </w:pPr>
    </w:p>
    <w:p w:rsidR="00012652" w:rsidRDefault="00012652">
      <w:pPr>
        <w:rPr>
          <w:lang w:val="pt-BR"/>
        </w:rPr>
      </w:pPr>
    </w:p>
    <w:p w:rsidR="002531EE" w:rsidRDefault="002531EE">
      <w:pPr>
        <w:rPr>
          <w:lang w:val="pt-BR"/>
        </w:rPr>
      </w:pPr>
    </w:p>
    <w:p w:rsidR="002531EE" w:rsidRDefault="002531EE">
      <w:pPr>
        <w:rPr>
          <w:lang w:val="pt-BR"/>
        </w:rPr>
      </w:pPr>
    </w:p>
    <w:p w:rsidR="00A8176A" w:rsidRPr="00D766DE" w:rsidRDefault="00A8176A">
      <w:pPr>
        <w:rPr>
          <w:lang w:val="pt-BR"/>
        </w:rPr>
      </w:pPr>
    </w:p>
    <w:sectPr w:rsidR="00A8176A" w:rsidRPr="00D766DE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782" w:rsidRDefault="00B42782" w:rsidP="00D766DE">
      <w:r>
        <w:separator/>
      </w:r>
    </w:p>
  </w:endnote>
  <w:endnote w:type="continuationSeparator" w:id="0">
    <w:p w:rsidR="00B42782" w:rsidRDefault="00B42782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782" w:rsidRDefault="00B42782" w:rsidP="00D766DE">
      <w:r>
        <w:separator/>
      </w:r>
    </w:p>
  </w:footnote>
  <w:footnote w:type="continuationSeparator" w:id="0">
    <w:p w:rsidR="00B42782" w:rsidRDefault="00B42782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5"/>
  </w:num>
  <w:num w:numId="25">
    <w:abstractNumId w:val="1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76A"/>
    <w:rsid w:val="00012652"/>
    <w:rsid w:val="00215B8F"/>
    <w:rsid w:val="002531EE"/>
    <w:rsid w:val="004C55DB"/>
    <w:rsid w:val="004E108E"/>
    <w:rsid w:val="00645252"/>
    <w:rsid w:val="006D3D74"/>
    <w:rsid w:val="0083569A"/>
    <w:rsid w:val="00A8176A"/>
    <w:rsid w:val="00A9204E"/>
    <w:rsid w:val="00AE01B2"/>
    <w:rsid w:val="00B42782"/>
    <w:rsid w:val="00BE42C3"/>
    <w:rsid w:val="00D31FAF"/>
    <w:rsid w:val="00D72E08"/>
    <w:rsid w:val="00D766DE"/>
    <w:rsid w:val="00ED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1C13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customStyle="1" w:styleId="Mention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customStyle="1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TabelaSimples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customStyle="1" w:styleId="SmartHyperlink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10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Espa&#231;amento%20&#250;nic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11D88C03-FF56-448A-B313-8D8984885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Espaçamento único (em branco).dotx</Template>
  <TotalTime>0</TotalTime>
  <Pages>1</Pages>
  <Words>263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2023-01-19T13:07:00Z</dcterms:created>
  <dcterms:modified xsi:type="dcterms:W3CDTF">2023-01-19T14:02:00Z</dcterms:modified>
</cp:coreProperties>
</file>